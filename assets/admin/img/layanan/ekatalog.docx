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0"/>
          <w:szCs w:val="40"/>
        </w:rPr>
        <w:jc w:val="left"/>
        <w:spacing w:before="19"/>
        <w:ind w:left="173"/>
      </w:pPr>
      <w:r>
        <w:rPr>
          <w:rFonts w:cs="Calibri" w:hAnsi="Calibri" w:eastAsia="Calibri" w:ascii="Calibri"/>
          <w:b/>
          <w:spacing w:val="1"/>
          <w:sz w:val="40"/>
          <w:szCs w:val="40"/>
        </w:rPr>
        <w:t>1</w:t>
      </w:r>
      <w:r>
        <w:rPr>
          <w:rFonts w:cs="Calibri" w:hAnsi="Calibri" w:eastAsia="Calibri" w:ascii="Calibri"/>
          <w:b/>
          <w:spacing w:val="0"/>
          <w:sz w:val="40"/>
          <w:szCs w:val="40"/>
        </w:rPr>
        <w:t>.</w:t>
      </w:r>
      <w:r>
        <w:rPr>
          <w:rFonts w:cs="Calibri" w:hAnsi="Calibri" w:eastAsia="Calibri" w:ascii="Calibri"/>
          <w:b/>
          <w:spacing w:val="-41"/>
          <w:sz w:val="40"/>
          <w:szCs w:val="4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PE</w:t>
      </w:r>
      <w:r>
        <w:rPr>
          <w:rFonts w:cs="Calibri" w:hAnsi="Calibri" w:eastAsia="Calibri" w:ascii="Calibri"/>
          <w:b/>
          <w:spacing w:val="-1"/>
          <w:w w:val="100"/>
          <w:sz w:val="40"/>
          <w:szCs w:val="40"/>
        </w:rPr>
        <w:t>L</w:t>
      </w:r>
      <w:r>
        <w:rPr>
          <w:rFonts w:cs="Calibri" w:hAnsi="Calibri" w:eastAsia="Calibri" w:ascii="Calibri"/>
          <w:b/>
          <w:spacing w:val="1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Y</w:t>
      </w:r>
      <w:r>
        <w:rPr>
          <w:rFonts w:cs="Calibri" w:hAnsi="Calibri" w:eastAsia="Calibri" w:ascii="Calibri"/>
          <w:b/>
          <w:spacing w:val="1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N</w:t>
      </w:r>
      <w:r>
        <w:rPr>
          <w:rFonts w:cs="Calibri" w:hAnsi="Calibri" w:eastAsia="Calibri" w:ascii="Calibri"/>
          <w:b/>
          <w:spacing w:val="2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e</w:t>
      </w:r>
      <w:r>
        <w:rPr>
          <w:rFonts w:cs="Calibri" w:hAnsi="Calibri" w:eastAsia="Calibri" w:ascii="Calibri"/>
          <w:b/>
          <w:spacing w:val="3"/>
          <w:w w:val="100"/>
          <w:sz w:val="40"/>
          <w:szCs w:val="4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40"/>
          <w:szCs w:val="40"/>
        </w:rPr>
        <w:t>-</w:t>
      </w:r>
      <w:r>
        <w:rPr>
          <w:rFonts w:cs="Calibri" w:hAnsi="Calibri" w:eastAsia="Calibri" w:ascii="Calibri"/>
          <w:b/>
          <w:spacing w:val="-3"/>
          <w:w w:val="100"/>
          <w:sz w:val="40"/>
          <w:szCs w:val="40"/>
        </w:rPr>
        <w:t>K</w:t>
      </w:r>
      <w:r>
        <w:rPr>
          <w:rFonts w:cs="Calibri" w:hAnsi="Calibri" w:eastAsia="Calibri" w:ascii="Calibri"/>
          <w:b/>
          <w:spacing w:val="1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40"/>
          <w:szCs w:val="4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40"/>
          <w:szCs w:val="4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40"/>
          <w:szCs w:val="40"/>
        </w:rPr>
        <w:t>L</w:t>
      </w:r>
      <w:r>
        <w:rPr>
          <w:rFonts w:cs="Calibri" w:hAnsi="Calibri" w:eastAsia="Calibri" w:ascii="Calibri"/>
          <w:b/>
          <w:spacing w:val="-3"/>
          <w:w w:val="100"/>
          <w:sz w:val="40"/>
          <w:szCs w:val="4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40"/>
          <w:szCs w:val="40"/>
        </w:rPr>
        <w:t>G</w:t>
      </w:r>
      <w:r>
        <w:rPr>
          <w:rFonts w:cs="Calibri" w:hAnsi="Calibri" w:eastAsia="Calibri" w:ascii="Calibri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6"/>
          <w:szCs w:val="36"/>
        </w:rPr>
        <w:jc w:val="left"/>
        <w:ind w:left="241"/>
      </w:pPr>
      <w:r>
        <w:rPr>
          <w:rFonts w:cs="Calibri" w:hAnsi="Calibri" w:eastAsia="Calibri" w:ascii="Calibri"/>
          <w:spacing w:val="2"/>
          <w:w w:val="100"/>
          <w:sz w:val="36"/>
          <w:szCs w:val="36"/>
        </w:rPr>
        <w:t>P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R</w:t>
      </w:r>
      <w:r>
        <w:rPr>
          <w:rFonts w:cs="Calibri" w:hAnsi="Calibri" w:eastAsia="Calibri" w:ascii="Calibri"/>
          <w:spacing w:val="2"/>
          <w:w w:val="100"/>
          <w:sz w:val="36"/>
          <w:szCs w:val="36"/>
        </w:rPr>
        <w:t>O</w:t>
      </w:r>
      <w:r>
        <w:rPr>
          <w:rFonts w:cs="Calibri" w:hAnsi="Calibri" w:eastAsia="Calibri" w:ascii="Calibri"/>
          <w:spacing w:val="-1"/>
          <w:w w:val="100"/>
          <w:sz w:val="36"/>
          <w:szCs w:val="36"/>
        </w:rPr>
        <w:t>S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ES</w:t>
      </w:r>
      <w:r>
        <w:rPr>
          <w:rFonts w:cs="Calibri" w:hAnsi="Calibri" w:eastAsia="Calibri" w:ascii="Calibri"/>
          <w:spacing w:val="-2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2"/>
          <w:w w:val="100"/>
          <w:sz w:val="36"/>
          <w:szCs w:val="36"/>
        </w:rPr>
        <w:t>P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ENYAM</w:t>
      </w:r>
      <w:r>
        <w:rPr>
          <w:rFonts w:cs="Calibri" w:hAnsi="Calibri" w:eastAsia="Calibri" w:ascii="Calibri"/>
          <w:spacing w:val="2"/>
          <w:w w:val="100"/>
          <w:sz w:val="36"/>
          <w:szCs w:val="36"/>
        </w:rPr>
        <w:t>P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AIAN</w:t>
      </w:r>
      <w:r>
        <w:rPr>
          <w:rFonts w:cs="Calibri" w:hAnsi="Calibri" w:eastAsia="Calibri" w:ascii="Calibri"/>
          <w:spacing w:val="-1"/>
          <w:w w:val="100"/>
          <w:sz w:val="36"/>
          <w:szCs w:val="36"/>
        </w:rPr>
        <w:t> 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  <w:t>LAYANAN</w:t>
      </w:r>
      <w:r>
        <w:rPr>
          <w:rFonts w:cs="Calibri" w:hAnsi="Calibri" w:eastAsia="Calibri" w:ascii="Calibri"/>
          <w:spacing w:val="1"/>
          <w:w w:val="100"/>
          <w:sz w:val="36"/>
          <w:szCs w:val="36"/>
        </w:rPr>
        <w:t> </w:t>
      </w:r>
      <w:r>
        <w:rPr>
          <w:rFonts w:cs="Calibri" w:hAnsi="Calibri" w:eastAsia="Calibri" w:ascii="Calibri"/>
          <w:i/>
          <w:spacing w:val="0"/>
          <w:w w:val="100"/>
          <w:sz w:val="36"/>
          <w:szCs w:val="36"/>
        </w:rPr>
        <w:t>(Serv</w:t>
      </w:r>
      <w:r>
        <w:rPr>
          <w:rFonts w:cs="Calibri" w:hAnsi="Calibri" w:eastAsia="Calibri" w:ascii="Calibri"/>
          <w:i/>
          <w:spacing w:val="1"/>
          <w:w w:val="100"/>
          <w:sz w:val="36"/>
          <w:szCs w:val="36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36"/>
          <w:szCs w:val="36"/>
        </w:rPr>
        <w:t>c</w:t>
      </w:r>
      <w:r>
        <w:rPr>
          <w:rFonts w:cs="Calibri" w:hAnsi="Calibri" w:eastAsia="Calibri" w:ascii="Calibri"/>
          <w:i/>
          <w:spacing w:val="0"/>
          <w:w w:val="100"/>
          <w:sz w:val="36"/>
          <w:szCs w:val="36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36"/>
          <w:szCs w:val="36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36"/>
          <w:szCs w:val="36"/>
        </w:rPr>
        <w:t>D</w:t>
      </w:r>
      <w:r>
        <w:rPr>
          <w:rFonts w:cs="Calibri" w:hAnsi="Calibri" w:eastAsia="Calibri" w:ascii="Calibri"/>
          <w:i/>
          <w:spacing w:val="0"/>
          <w:w w:val="100"/>
          <w:sz w:val="36"/>
          <w:szCs w:val="36"/>
        </w:rPr>
        <w:t>e</w:t>
      </w:r>
      <w:r>
        <w:rPr>
          <w:rFonts w:cs="Calibri" w:hAnsi="Calibri" w:eastAsia="Calibri" w:ascii="Calibri"/>
          <w:i/>
          <w:spacing w:val="1"/>
          <w:w w:val="100"/>
          <w:sz w:val="36"/>
          <w:szCs w:val="36"/>
        </w:rPr>
        <w:t>l</w:t>
      </w:r>
      <w:r>
        <w:rPr>
          <w:rFonts w:cs="Calibri" w:hAnsi="Calibri" w:eastAsia="Calibri" w:ascii="Calibri"/>
          <w:i/>
          <w:spacing w:val="1"/>
          <w:w w:val="100"/>
          <w:sz w:val="36"/>
          <w:szCs w:val="36"/>
        </w:rPr>
        <w:t>i</w:t>
      </w:r>
      <w:r>
        <w:rPr>
          <w:rFonts w:cs="Calibri" w:hAnsi="Calibri" w:eastAsia="Calibri" w:ascii="Calibri"/>
          <w:i/>
          <w:spacing w:val="0"/>
          <w:w w:val="100"/>
          <w:sz w:val="36"/>
          <w:szCs w:val="36"/>
        </w:rPr>
        <w:t>very)</w:t>
      </w:r>
      <w:r>
        <w:rPr>
          <w:rFonts w:cs="Calibri" w:hAnsi="Calibri" w:eastAsia="Calibri" w:ascii="Calibri"/>
          <w:spacing w:val="0"/>
          <w:w w:val="100"/>
          <w:sz w:val="36"/>
          <w:szCs w:val="36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16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/>
              <w:ind w:left="13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84"/>
              <w:ind w:left="17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center"/>
              <w:spacing w:before="84"/>
              <w:ind w:left="2957" w:right="296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120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59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ih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1"/>
              <w:ind w:left="419" w:right="53" w:hanging="360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en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lek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5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ele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leh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</w:tc>
      </w:tr>
      <w:tr>
        <w:trPr>
          <w:trHeight w:val="7566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3"/>
              <w:ind w:left="103" w:right="96"/>
            </w:pP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r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59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2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2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2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2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2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: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1"/>
              <w:ind w:left="667" w:right="50" w:hanging="280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la</w:t>
            </w:r>
            <w:r>
              <w:rPr>
                <w:rFonts w:cs="Calibri" w:hAnsi="Calibri" w:eastAsia="Calibri" w:ascii="Calibri"/>
                <w:spacing w:val="3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3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3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3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3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8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g/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spes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38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Tim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667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1"/>
              <w:ind w:left="667" w:right="60" w:hanging="280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59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: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70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k.</w:t>
            </w:r>
          </w:p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1"/>
              <w:ind w:left="703" w:right="50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-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gik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gi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1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et</w:t>
            </w:r>
            <w:r>
              <w:rPr>
                <w:rFonts w:cs="Calibri" w:hAnsi="Calibri" w:eastAsia="Calibri" w:ascii="Calibri"/>
                <w:spacing w:val="-1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3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987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</w:p>
        </w:tc>
      </w:tr>
    </w:tbl>
    <w:p>
      <w:pPr>
        <w:sectPr>
          <w:pgSz w:w="12240" w:h="15840"/>
          <w:pgMar w:top="1420" w:bottom="280" w:left="1720" w:right="68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98.775pt;margin-top:71.78pt;width:474.455pt;height:623.645pt;mso-position-horizontal-relative:page;mso-position-vertical-relative:page;z-index:-286" coordorigin="1976,1436" coordsize="9489,12473">
            <v:shape style="position:absolute;left:1985;top:1445;width:724;height:0" coordorigin="1985,1445" coordsize="724,0" path="m1985,1445l2709,1445e" filled="f" stroked="t" strokeweight="0.5pt" strokecolor="#000000">
              <v:path arrowok="t"/>
            </v:shape>
            <v:shape style="position:absolute;left:2717;top:1445;width:1781;height:0" coordorigin="2717,1445" coordsize="1781,0" path="m2717,1445l4498,1445e" filled="f" stroked="t" strokeweight="0.5pt" strokecolor="#000000">
              <v:path arrowok="t"/>
            </v:shape>
            <v:shape style="position:absolute;left:4506;top:1445;width:6950;height:0" coordorigin="4506,1445" coordsize="6950,0" path="m4506,1445l11456,1445e" filled="f" stroked="t" strokeweight="0.5pt" strokecolor="#000000">
              <v:path arrowok="t"/>
            </v:shape>
            <v:shape style="position:absolute;left:1980;top:1441;width:0;height:12463" coordorigin="1980,1441" coordsize="0,12463" path="m1980,1441l1980,13904e" filled="f" stroked="t" strokeweight="0.49999pt" strokecolor="#000000">
              <v:path arrowok="t"/>
            </v:shape>
            <v:shape style="position:absolute;left:1985;top:13900;width:724;height:0" coordorigin="1985,13900" coordsize="724,0" path="m1985,13900l2709,13900e" filled="f" stroked="t" strokeweight="0.49996pt" strokecolor="#000000">
              <v:path arrowok="t"/>
            </v:shape>
            <v:shape style="position:absolute;left:2713;top:1441;width:0;height:12463" coordorigin="2713,1441" coordsize="0,12463" path="m2713,1441l2713,13904e" filled="f" stroked="t" strokeweight="0.50001pt" strokecolor="#000000">
              <v:path arrowok="t"/>
            </v:shape>
            <v:shape style="position:absolute;left:2717;top:13900;width:1781;height:0" coordorigin="2717,13900" coordsize="1781,0" path="m2717,13900l4498,13900e" filled="f" stroked="t" strokeweight="0.49996pt" strokecolor="#000000">
              <v:path arrowok="t"/>
            </v:shape>
            <v:shape style="position:absolute;left:4502;top:1441;width:0;height:12463" coordorigin="4502,1441" coordsize="0,12463" path="m4502,1441l4502,13904e" filled="f" stroked="t" strokeweight="0.50001pt" strokecolor="#000000">
              <v:path arrowok="t"/>
            </v:shape>
            <v:shape style="position:absolute;left:4506;top:13900;width:6950;height:0" coordorigin="4506,13900" coordsize="6950,0" path="m4506,13900l11456,13900e" filled="f" stroked="t" strokeweight="0.49996pt" strokecolor="#000000">
              <v:path arrowok="t"/>
            </v:shape>
            <v:shape style="position:absolute;left:11460;top:1441;width:0;height:12463" coordorigin="11460,1441" coordsize="0,12463" path="m11460,1441l11460,13904e" filled="f" stroked="t" strokeweight="0.49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"/>
        <w:ind w:left="3449" w:right="279"/>
      </w:pP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spacing w:val="1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lel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g: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tabs>
          <w:tab w:pos="4200" w:val="left"/>
        </w:tabs>
        <w:jc w:val="left"/>
        <w:spacing w:lineRule="auto" w:line="311"/>
        <w:ind w:left="4214" w:right="59" w:hanging="441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1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  <w:tab/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gik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il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leh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Po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73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2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5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1"/>
        <w:ind w:left="3773" w:right="56" w:hanging="284"/>
      </w:pP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i: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1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w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  <w:r>
        <w:rPr>
          <w:rFonts w:cs="Calibri" w:hAnsi="Calibri" w:eastAsia="Calibri" w:ascii="Calibri"/>
          <w:spacing w:val="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4133" w:right="4383"/>
      </w:pPr>
      <w:r>
        <w:rPr>
          <w:rFonts w:cs="Calibri" w:hAnsi="Calibri" w:eastAsia="Calibri" w:ascii="Calibri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3744" w:right="3887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2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lus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v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1"/>
        <w:ind w:left="4174" w:right="62" w:hanging="389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3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</w:t>
      </w:r>
      <w:r>
        <w:rPr>
          <w:rFonts w:cs="Calibri" w:hAnsi="Calibri" w:eastAsia="Calibri" w:ascii="Calibri"/>
          <w:spacing w:val="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</w:t>
      </w:r>
      <w:r>
        <w:rPr>
          <w:rFonts w:cs="Calibri" w:hAnsi="Calibri" w:eastAsia="Calibri" w:ascii="Calibri"/>
          <w:spacing w:val="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</w:t>
      </w:r>
      <w:r>
        <w:rPr>
          <w:rFonts w:cs="Calibri" w:hAnsi="Calibri" w:eastAsia="Calibri" w:ascii="Calibri"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</w:t>
      </w:r>
      <w:r>
        <w:rPr>
          <w:rFonts w:cs="Calibri" w:hAnsi="Calibri" w:eastAsia="Calibri" w:ascii="Calibri"/>
          <w:spacing w:val="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log.</w:t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4"/>
        <w:ind w:left="3165" w:right="2569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3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spacing w:val="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1"/>
        <w:ind w:left="3773" w:right="55" w:hanging="284"/>
      </w:pP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spacing w:val="1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log: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1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seb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6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1"/>
        <w:ind w:left="4202" w:right="61" w:hanging="417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2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3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4161" w:right="4803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Pok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4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5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4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4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Su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4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4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4161" w:right="3368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ik.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785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6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1"/>
        <w:ind w:left="4202" w:right="60" w:hanging="417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7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5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5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-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312"/>
        <w:ind w:left="4202" w:right="61" w:hanging="417"/>
        <w:sectPr>
          <w:pgSz w:w="12240" w:h="15840"/>
          <w:pgMar w:top="1480" w:bottom="280" w:left="1720" w:right="780"/>
        </w:sectPr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8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)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sz w:val="9"/>
          <w:szCs w:val="9"/>
        </w:rPr>
        <w:jc w:val="left"/>
        <w:spacing w:before="6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010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 w:lineRule="auto" w:line="311"/>
              <w:ind w:left="987" w:right="60" w:hanging="284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: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1"/>
              <w:ind w:left="1415" w:right="51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-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415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Pok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415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1"/>
              <w:ind w:left="1415" w:right="55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 w:lineRule="auto" w:line="312"/>
              <w:ind w:left="1415" w:right="52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419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spes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1"/>
              <w:ind w:left="1415" w:right="55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2"/>
              <w:ind w:left="1415" w:right="56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     </w:t>
            </w:r>
            <w:r>
              <w:rPr>
                <w:rFonts w:cs="Calibri" w:hAnsi="Calibri" w:eastAsia="Calibri" w:ascii="Calibri"/>
                <w:spacing w:val="34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     </w:t>
            </w:r>
            <w:r>
              <w:rPr>
                <w:rFonts w:cs="Calibri" w:hAnsi="Calibri" w:eastAsia="Calibri" w:ascii="Calibri"/>
                <w:spacing w:val="3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415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k.</w:t>
            </w:r>
          </w:p>
          <w:p>
            <w:pPr>
              <w:rPr>
                <w:sz w:val="14"/>
                <w:szCs w:val="14"/>
              </w:rPr>
              <w:jc w:val="left"/>
              <w:spacing w:before="6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19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4"/>
              <w:ind w:left="1415" w:right="53" w:hanging="417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      </w:t>
            </w:r>
            <w:r>
              <w:rPr>
                <w:rFonts w:cs="Calibri" w:hAnsi="Calibri" w:eastAsia="Calibri" w:ascii="Calibri"/>
                <w:spacing w:val="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mo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      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20"/>
              <w:ind w:left="999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      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      </w:t>
            </w:r>
            <w:r>
              <w:rPr>
                <w:rFonts w:cs="Calibri" w:hAnsi="Calibri" w:eastAsia="Calibri" w:ascii="Calibri"/>
                <w:spacing w:val="3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415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k.</w:t>
            </w:r>
          </w:p>
        </w:tc>
      </w:tr>
      <w:tr>
        <w:trPr>
          <w:trHeight w:val="901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3.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 w:lineRule="auto" w:line="311"/>
              <w:ind w:left="103" w:right="51"/>
            </w:pP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gka</w:t>
            </w:r>
            <w:r>
              <w:rPr>
                <w:rFonts w:cs="Calibri" w:hAnsi="Calibri" w:eastAsia="Calibri" w:ascii="Calibri"/>
                <w:spacing w:val="4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eles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 w:lineRule="auto" w:line="311"/>
              <w:ind w:left="387" w:right="51" w:hanging="284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oleh</w:t>
            </w:r>
            <w:r>
              <w:rPr>
                <w:rFonts w:cs="Calibri" w:hAnsi="Calibri" w:eastAsia="Calibri" w:ascii="Calibri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D/I</w:t>
            </w:r>
            <w:r>
              <w:rPr>
                <w:rFonts w:cs="Calibri" w:hAnsi="Calibri" w:eastAsia="Calibri" w:ascii="Calibri"/>
                <w:spacing w:val="1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</w:p>
        </w:tc>
      </w:tr>
    </w:tbl>
    <w:p>
      <w:pPr>
        <w:sectPr>
          <w:pgSz w:w="12240" w:h="15840"/>
          <w:pgMar w:top="1340" w:bottom="280" w:left="1720" w:right="680"/>
        </w:sectPr>
      </w:pPr>
    </w:p>
    <w:p>
      <w:pPr>
        <w:rPr>
          <w:sz w:val="9"/>
          <w:szCs w:val="9"/>
        </w:rPr>
        <w:jc w:val="left"/>
        <w:spacing w:before="6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170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before="4"/>
              <w:ind w:left="387" w:right="52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ind w:left="387" w:right="2943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2"/>
              <w:ind w:left="387" w:right="48" w:hanging="284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3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3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3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3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</w:t>
            </w:r>
            <w:r>
              <w:rPr>
                <w:rFonts w:cs="Calibri" w:hAnsi="Calibri" w:eastAsia="Calibri" w:ascii="Calibri"/>
                <w:spacing w:val="3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103"/>
            </w:pP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3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5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5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49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5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lui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5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lel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2"/>
              <w:ind w:left="387" w:right="57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-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-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og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lui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1"/>
              <w:ind w:left="387" w:right="57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-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-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before="4" w:lineRule="auto" w:line="312"/>
              <w:ind w:left="387" w:right="50" w:hanging="284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4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4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4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4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4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4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-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egi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10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6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6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6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6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61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6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2"/>
              <w:ind w:left="387" w:right="50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g.</w:t>
            </w:r>
            <w:r>
              <w:rPr>
                <w:rFonts w:cs="Calibri" w:hAnsi="Calibri" w:eastAsia="Calibri" w:ascii="Calibri"/>
                <w:spacing w:val="18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6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1"/>
              <w:ind w:left="387" w:right="54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-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-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ga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3"/>
              <w:ind w:left="387" w:right="52" w:hanging="284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</w:tc>
      </w:tr>
      <w:tr>
        <w:trPr>
          <w:trHeight w:val="617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4.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Bi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if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103"/>
            </w:pP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</w:tc>
      </w:tr>
    </w:tbl>
    <w:p>
      <w:pPr>
        <w:sectPr>
          <w:pgSz w:w="12240" w:h="15840"/>
          <w:pgMar w:top="1340" w:bottom="280" w:left="1720" w:right="680"/>
        </w:sectPr>
      </w:pPr>
    </w:p>
    <w:p>
      <w:pPr>
        <w:rPr>
          <w:sz w:val="9"/>
          <w:szCs w:val="9"/>
        </w:rPr>
        <w:jc w:val="left"/>
        <w:spacing w:before="6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00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5.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 w:lineRule="auto" w:line="311"/>
              <w:ind w:left="103" w:right="446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/>
              <w:ind w:left="103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</w:p>
        </w:tc>
      </w:tr>
      <w:tr>
        <w:trPr>
          <w:trHeight w:val="11463" w:hRule="exact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6.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auto" w:line="311"/>
              <w:ind w:left="103" w:right="50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    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6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Telp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tabs>
                <w:tab w:pos="880" w:val="left"/>
              </w:tabs>
              <w:jc w:val="both"/>
              <w:spacing w:lineRule="auto" w:line="311"/>
              <w:ind w:left="895" w:right="54" w:hanging="432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ib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4"/>
              <w:ind w:left="463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Sem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ind w:left="895" w:right="1508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leh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26"/>
                <w:szCs w:val="26"/>
              </w:rPr>
              <w:jc w:val="left"/>
              <w:spacing w:before="1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6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</w:p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tabs>
                <w:tab w:pos="880" w:val="left"/>
              </w:tabs>
              <w:jc w:val="both"/>
              <w:spacing w:lineRule="auto" w:line="312"/>
              <w:ind w:left="895" w:right="57" w:hanging="432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1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ib</w:t>
            </w:r>
            <w:r>
              <w:rPr>
                <w:rFonts w:cs="Calibri" w:hAnsi="Calibri" w:eastAsia="Calibri" w:ascii="Calibri"/>
                <w:spacing w:val="2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1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cs="Calibri" w:hAnsi="Calibri" w:eastAsia="Calibri" w:ascii="Calibri"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  <w:r>
              <w:rPr>
                <w:rFonts w:cs="Calibri" w:hAnsi="Calibri" w:eastAsia="Calibri" w:ascii="Calibri"/>
                <w:spacing w:val="1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463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Sem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/D/I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3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ind w:left="895" w:right="1508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leh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sz w:val="26"/>
                <w:szCs w:val="26"/>
              </w:rPr>
              <w:jc w:val="left"/>
              <w:spacing w:before="1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10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4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463"/>
            </w:pP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tabs>
                <w:tab w:pos="880" w:val="left"/>
              </w:tabs>
              <w:jc w:val="both"/>
              <w:spacing w:lineRule="auto" w:line="311"/>
              <w:ind w:left="895" w:right="54" w:hanging="432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ia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oleh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Sek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tabs>
                <w:tab w:pos="880" w:val="left"/>
              </w:tabs>
              <w:jc w:val="both"/>
              <w:spacing w:lineRule="auto" w:line="312"/>
              <w:ind w:left="895" w:right="50" w:hanging="432"/>
            </w:pP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3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3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7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Pen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log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idi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lineRule="exact" w:line="340"/>
              <w:ind w:left="463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 </w:t>
            </w:r>
            <w:r>
              <w:rPr>
                <w:rFonts w:cs="Calibri" w:hAnsi="Calibri" w:eastAsia="Calibri" w:ascii="Calibri"/>
                <w:spacing w:val="32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8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ih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8"/>
                <w:szCs w:val="28"/>
              </w:rPr>
            </w:r>
          </w:p>
          <w:p>
            <w:pPr>
              <w:rPr>
                <w:sz w:val="10"/>
                <w:szCs w:val="10"/>
              </w:rPr>
              <w:jc w:val="left"/>
              <w:spacing w:before="2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both"/>
              <w:spacing w:lineRule="auto" w:line="313"/>
              <w:ind w:left="895" w:right="57"/>
            </w:pP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/D/I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6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se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ima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spacing w:val="-4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it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cs="Calibri" w:hAnsi="Calibri" w:eastAsia="Calibri" w:ascii="Calibri"/>
                <w:spacing w:val="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  <w:t>.</w:t>
            </w:r>
          </w:p>
        </w:tc>
      </w:tr>
    </w:tbl>
    <w:p>
      <w:pPr>
        <w:sectPr>
          <w:pgSz w:w="12240" w:h="15840"/>
          <w:pgMar w:top="1340" w:bottom="280" w:left="1720" w:right="680"/>
        </w:sectPr>
      </w:pPr>
    </w:p>
    <w:p>
      <w:pPr>
        <w:rPr>
          <w:rFonts w:cs="Calibri" w:hAnsi="Calibri" w:eastAsia="Calibri" w:ascii="Calibri"/>
          <w:sz w:val="28"/>
          <w:szCs w:val="28"/>
        </w:rPr>
        <w:tabs>
          <w:tab w:pos="3680" w:val="left"/>
        </w:tabs>
        <w:jc w:val="both"/>
        <w:spacing w:before="34" w:lineRule="auto" w:line="311"/>
        <w:ind w:left="3682" w:right="59" w:hanging="432"/>
      </w:pPr>
      <w:r>
        <w:pict>
          <v:group style="position:absolute;margin-left:98.775pt;margin-top:71.78pt;width:474.455pt;height:499pt;mso-position-horizontal-relative:page;mso-position-vertical-relative:page;z-index:-285" coordorigin="1976,1436" coordsize="9489,9980">
            <v:shape style="position:absolute;left:1985;top:1445;width:724;height:0" coordorigin="1985,1445" coordsize="724,0" path="m1985,1445l2709,1445e" filled="f" stroked="t" strokeweight="0.5pt" strokecolor="#000000">
              <v:path arrowok="t"/>
            </v:shape>
            <v:shape style="position:absolute;left:2717;top:1445;width:1781;height:0" coordorigin="2717,1445" coordsize="1781,0" path="m2717,1445l4498,1445e" filled="f" stroked="t" strokeweight="0.5pt" strokecolor="#000000">
              <v:path arrowok="t"/>
            </v:shape>
            <v:shape style="position:absolute;left:4506;top:1445;width:6950;height:0" coordorigin="4506,1445" coordsize="6950,0" path="m4506,1445l11456,1445e" filled="f" stroked="t" strokeweight="0.5pt" strokecolor="#000000">
              <v:path arrowok="t"/>
            </v:shape>
            <v:shape style="position:absolute;left:1980;top:1441;width:0;height:9970" coordorigin="1980,1441" coordsize="0,9970" path="m1980,1441l1980,11411e" filled="f" stroked="t" strokeweight="0.49999pt" strokecolor="#000000">
              <v:path arrowok="t"/>
            </v:shape>
            <v:shape style="position:absolute;left:1985;top:11407;width:724;height:0" coordorigin="1985,11407" coordsize="724,0" path="m1985,11407l2709,11407e" filled="f" stroked="t" strokeweight="0.50002pt" strokecolor="#000000">
              <v:path arrowok="t"/>
            </v:shape>
            <v:shape style="position:absolute;left:2713;top:1441;width:0;height:9970" coordorigin="2713,1441" coordsize="0,9970" path="m2713,1441l2713,11411e" filled="f" stroked="t" strokeweight="0.50001pt" strokecolor="#000000">
              <v:path arrowok="t"/>
            </v:shape>
            <v:shape style="position:absolute;left:2717;top:11407;width:1781;height:0" coordorigin="2717,11407" coordsize="1781,0" path="m2717,11407l4498,11407e" filled="f" stroked="t" strokeweight="0.50002pt" strokecolor="#000000">
              <v:path arrowok="t"/>
            </v:shape>
            <v:shape style="position:absolute;left:4502;top:1441;width:0;height:9970" coordorigin="4502,1441" coordsize="0,9970" path="m4502,1441l4502,11411e" filled="f" stroked="t" strokeweight="0.50001pt" strokecolor="#000000">
              <v:path arrowok="t"/>
            </v:shape>
            <v:shape style="position:absolute;left:4506;top:11407;width:6950;height:0" coordorigin="4506,11407" coordsize="6950,0" path="m4506,11407l11456,11407e" filled="f" stroked="t" strokeweight="0.50002pt" strokecolor="#000000">
              <v:path arrowok="t"/>
            </v:shape>
            <v:shape style="position:absolute;left:11460;top:1441;width:0;height:9970" coordorigin="11460,1441" coordsize="0,9970" path="m11460,1441l11460,11411e" filled="f" stroked="t" strokeweight="0.49996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4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  <w:tab/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Su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3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3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3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3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3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3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/D/I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w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ke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log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i.</w:t>
      </w:r>
    </w:p>
    <w:p>
      <w:pPr>
        <w:rPr>
          <w:rFonts w:cs="Calibri" w:hAnsi="Calibri" w:eastAsia="Calibri" w:ascii="Calibri"/>
          <w:sz w:val="28"/>
          <w:szCs w:val="28"/>
        </w:rPr>
        <w:tabs>
          <w:tab w:pos="3680" w:val="left"/>
        </w:tabs>
        <w:jc w:val="both"/>
        <w:spacing w:lineRule="auto" w:line="311"/>
        <w:ind w:left="3682" w:right="56" w:hanging="432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5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  <w:tab/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Su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5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5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5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5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5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iki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/D/I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7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X</w:t>
      </w:r>
      <w:r>
        <w:rPr>
          <w:rFonts w:cs="Calibri" w:hAnsi="Calibri" w:eastAsia="Calibri" w:ascii="Calibri"/>
          <w:spacing w:val="-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tabs>
          <w:tab w:pos="3680" w:val="left"/>
        </w:tabs>
        <w:jc w:val="both"/>
        <w:spacing w:lineRule="auto" w:line="311"/>
        <w:ind w:left="3682" w:right="62" w:hanging="432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6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  <w:tab/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ima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iko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2890"/>
      </w:pP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Pen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/D/I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3250"/>
      </w:pP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PP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tabs>
          <w:tab w:pos="3680" w:val="left"/>
        </w:tabs>
        <w:jc w:val="both"/>
        <w:spacing w:lineRule="auto" w:line="312"/>
        <w:ind w:left="3682" w:right="56" w:hanging="432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1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  <w:tab/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/D/I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ingin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w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ib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gi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3250"/>
      </w:pPr>
      <w:r>
        <w:rPr>
          <w:rFonts w:cs="Calibri" w:hAnsi="Calibri" w:eastAsia="Calibri" w:ascii="Calibri"/>
          <w:spacing w:val="-2"/>
          <w:w w:val="100"/>
          <w:position w:val="1"/>
          <w:sz w:val="28"/>
          <w:szCs w:val="28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  </w:t>
      </w:r>
      <w:r>
        <w:rPr>
          <w:rFonts w:cs="Calibri" w:hAnsi="Calibri" w:eastAsia="Calibri" w:ascii="Calibri"/>
          <w:spacing w:val="32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Re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io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is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27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30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8"/>
          <w:szCs w:val="28"/>
        </w:rPr>
        <w:t>y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ik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26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f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29"/>
          <w:w w:val="100"/>
          <w:position w:val="1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l</w:t>
      </w:r>
      <w:r>
        <w:rPr>
          <w:rFonts w:cs="Calibri" w:hAnsi="Calibri" w:eastAsia="Calibri" w:ascii="Calibri"/>
          <w:spacing w:val="-2"/>
          <w:w w:val="100"/>
          <w:position w:val="1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position w:val="1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8"/>
          <w:szCs w:val="28"/>
        </w:rPr>
        <w:jc w:val="both"/>
        <w:spacing w:lineRule="auto" w:line="311"/>
        <w:ind w:left="3682" w:right="60"/>
      </w:pP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gg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4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3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ih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-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,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m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p>
      <w:pPr>
        <w:rPr>
          <w:rFonts w:cs="Calibri" w:hAnsi="Calibri" w:eastAsia="Calibri" w:ascii="Calibri"/>
          <w:sz w:val="28"/>
          <w:szCs w:val="28"/>
        </w:rPr>
        <w:tabs>
          <w:tab w:pos="3680" w:val="left"/>
        </w:tabs>
        <w:jc w:val="both"/>
        <w:spacing w:lineRule="auto" w:line="311"/>
        <w:ind w:left="3682" w:right="64" w:hanging="432"/>
      </w:pPr>
      <w:r>
        <w:rPr>
          <w:rFonts w:cs="Calibri" w:hAnsi="Calibri" w:eastAsia="Calibri" w:ascii="Calibri"/>
          <w:spacing w:val="-2"/>
          <w:w w:val="100"/>
          <w:sz w:val="28"/>
          <w:szCs w:val="28"/>
        </w:rPr>
        <w:t>3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  <w:tab/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/D/I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2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28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     </w:t>
      </w:r>
      <w:r>
        <w:rPr>
          <w:rFonts w:cs="Calibri" w:hAnsi="Calibri" w:eastAsia="Calibri" w:ascii="Calibri"/>
          <w:spacing w:val="5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y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   </w:t>
      </w:r>
      <w:r>
        <w:rPr>
          <w:rFonts w:cs="Calibri" w:hAnsi="Calibri" w:eastAsia="Calibri" w:ascii="Calibri"/>
          <w:spacing w:val="2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g</w:t>
      </w:r>
      <w:r>
        <w:rPr>
          <w:rFonts w:cs="Calibri" w:hAnsi="Calibri" w:eastAsia="Calibri" w:ascii="Calibri"/>
          <w:spacing w:val="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.</w:t>
      </w:r>
    </w:p>
    <w:sectPr>
      <w:pgSz w:w="12240" w:h="15840"/>
      <w:pgMar w:top="1420" w:bottom="280" w:left="1720" w:right="7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